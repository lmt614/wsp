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A8B73" w14:textId="4A4EC5BD" w:rsidR="00395DE7" w:rsidRDefault="00D5315B" w:rsidP="00395DE7">
      <w:r w:rsidRPr="00D5315B">
        <w:rPr>
          <w:rStyle w:val="TitleChar"/>
        </w:rPr>
        <w:t>Web Usability Test</w:t>
      </w:r>
      <w:r>
        <w:rPr>
          <w:rStyle w:val="TitleChar"/>
        </w:rPr>
        <w:br/>
      </w:r>
      <w:r>
        <w:rPr>
          <w:rStyle w:val="Heading1Char"/>
        </w:rPr>
        <w:br/>
      </w:r>
      <w:r w:rsidR="000A2DE3">
        <w:rPr>
          <w:rStyle w:val="Heading1Char"/>
        </w:rPr>
        <w:t>Welcome</w:t>
      </w:r>
      <w:r w:rsidR="000A2DE3">
        <w:rPr>
          <w:rStyle w:val="Heading1Char"/>
        </w:rPr>
        <w:br/>
      </w:r>
      <w:r w:rsidR="00F3558F">
        <w:br/>
        <w:t xml:space="preserve">Thank you for taking the time to participate in our Web Usability Test. You will be </w:t>
      </w:r>
      <w:r w:rsidR="00A90415">
        <w:t>asked</w:t>
      </w:r>
      <w:r w:rsidR="00F3558F">
        <w:t xml:space="preserve"> </w:t>
      </w:r>
      <w:r w:rsidR="00A90415">
        <w:t xml:space="preserve">to evaluate the usability (ease-of-use) of our newly re-designed website. Our website “Theatre Downtown” can be located @ </w:t>
      </w:r>
      <w:hyperlink r:id="rId8" w:history="1">
        <w:r w:rsidR="00A90415" w:rsidRPr="0082485F">
          <w:rPr>
            <w:rStyle w:val="Hyperlink"/>
          </w:rPr>
          <w:t>http://nathanieldavid.github.com/wsp/</w:t>
        </w:r>
      </w:hyperlink>
      <w:r w:rsidR="004165EB">
        <w:t xml:space="preserve">. </w:t>
      </w:r>
      <w:r w:rsidR="004165EB">
        <w:br/>
      </w:r>
      <w:r w:rsidR="004165EB">
        <w:br/>
      </w:r>
      <w:r w:rsidR="004165EB" w:rsidRPr="004165EB">
        <w:rPr>
          <w:rStyle w:val="Heading1Char"/>
        </w:rPr>
        <w:t>Details</w:t>
      </w:r>
      <w:r w:rsidR="004165EB">
        <w:br/>
      </w:r>
      <w:r w:rsidR="004165EB">
        <w:br/>
        <w:t>You will be evaluating a partially functional prototype of the final product. Only three pages (Home, Audition &amp; Contact)</w:t>
      </w:r>
      <w:r w:rsidR="0092550C">
        <w:t xml:space="preserve"> are active and </w:t>
      </w:r>
      <w:r w:rsidR="00A35B77">
        <w:t>neither the forms nor “sliders”</w:t>
      </w:r>
      <w:r w:rsidR="0092550C">
        <w:t xml:space="preserve"> found on these pages will be working</w:t>
      </w:r>
      <w:r w:rsidR="004165EB">
        <w:t xml:space="preserve">. </w:t>
      </w:r>
      <w:r w:rsidR="0092550C">
        <w:t xml:space="preserve">Also, our test site </w:t>
      </w:r>
      <w:r w:rsidR="00C61EB9">
        <w:t>is</w:t>
      </w:r>
      <w:r w:rsidR="007B75D8">
        <w:t xml:space="preserve"> not completely “responsive”, meaning it won’t scale perfectly on mobile devices</w:t>
      </w:r>
      <w:r w:rsidR="0092550C">
        <w:t xml:space="preserve">. </w:t>
      </w:r>
      <w:r w:rsidR="00395DE7">
        <w:br/>
      </w:r>
      <w:r w:rsidR="00395DE7">
        <w:br/>
      </w:r>
      <w:r w:rsidR="00E7023D">
        <w:t>The</w:t>
      </w:r>
      <w:r w:rsidR="004165EB">
        <w:t xml:space="preserve"> </w:t>
      </w:r>
      <w:r w:rsidR="00C03429">
        <w:t>primary focus</w:t>
      </w:r>
      <w:r w:rsidR="004165EB">
        <w:t xml:space="preserve"> of our web re-design </w:t>
      </w:r>
      <w:r w:rsidR="00E7023D">
        <w:t>is to</w:t>
      </w:r>
      <w:r w:rsidR="00C03429">
        <w:t xml:space="preserve"> enhance the overall usability of the site. By exploring the website and answering just 10 quick questions, you can help us understand how close we are to reaching our goal of</w:t>
      </w:r>
      <w:r w:rsidR="00395DE7">
        <w:t xml:space="preserve"> an improved user experience over our old site.</w:t>
      </w:r>
    </w:p>
    <w:p w14:paraId="29A27098" w14:textId="77777777" w:rsidR="00395DE7" w:rsidRDefault="00395DE7" w:rsidP="00395DE7"/>
    <w:p w14:paraId="3767D584" w14:textId="13160424" w:rsidR="000A2DE3" w:rsidRPr="00395DE7" w:rsidRDefault="00395DE7" w:rsidP="00395DE7">
      <w:r>
        <w:t>Please feel free to leave comments, suggestions and/or praise at the bottom of this test. Thanks!</w:t>
      </w:r>
      <w:r w:rsidR="002A1C12">
        <w:br/>
      </w:r>
      <w:r w:rsidR="000A2DE3">
        <w:rPr>
          <w:rStyle w:val="Heading1Char"/>
        </w:rPr>
        <w:br/>
      </w:r>
    </w:p>
    <w:p w14:paraId="0602633D" w14:textId="606414B4" w:rsidR="003E1114" w:rsidRPr="00A31464" w:rsidRDefault="00264038" w:rsidP="00264038">
      <w:pPr>
        <w:pStyle w:val="ListParagraph"/>
        <w:widowControl w:val="0"/>
        <w:numPr>
          <w:ilvl w:val="0"/>
          <w:numId w:val="5"/>
        </w:numPr>
        <w:tabs>
          <w:tab w:val="left" w:pos="220"/>
          <w:tab w:val="left" w:pos="720"/>
        </w:tabs>
        <w:autoSpaceDE w:val="0"/>
        <w:autoSpaceDN w:val="0"/>
        <w:adjustRightInd w:val="0"/>
        <w:spacing w:after="280"/>
        <w:rPr>
          <w:rFonts w:cs="Times"/>
          <w:color w:val="37381E"/>
          <w:position w:val="-2"/>
        </w:rPr>
      </w:pPr>
      <w:r w:rsidRPr="00A31464">
        <w:rPr>
          <w:rFonts w:cs="Times"/>
          <w:color w:val="37381E"/>
        </w:rPr>
        <w:t>What strikes you first?</w:t>
      </w:r>
      <w:r w:rsidR="009D4870">
        <w:rPr>
          <w:rFonts w:cs="Times"/>
          <w:color w:val="37381E"/>
        </w:rPr>
        <w:t xml:space="preserve"> </w:t>
      </w:r>
      <w:r w:rsidR="009D4870" w:rsidRPr="009D4870">
        <w:rPr>
          <w:rFonts w:cs="Times"/>
          <w:color w:val="1F497D" w:themeColor="text2"/>
        </w:rPr>
        <w:t>It feels dark, giving me the feel of a real theatre. The purchase ticket also captures my attention.</w:t>
      </w:r>
      <w:r w:rsidRPr="009D4870">
        <w:rPr>
          <w:rFonts w:cs="Times"/>
          <w:color w:val="1F497D" w:themeColor="text2"/>
        </w:rPr>
        <w:br/>
      </w:r>
      <w:r w:rsidR="000A2DE3" w:rsidRPr="00A31464">
        <w:rPr>
          <w:rFonts w:cs="Times"/>
          <w:color w:val="37381E"/>
        </w:rPr>
        <w:br/>
      </w:r>
    </w:p>
    <w:p w14:paraId="24A5D874" w14:textId="77777777" w:rsidR="003E1114" w:rsidRPr="00A31464" w:rsidRDefault="003E1114" w:rsidP="00264038">
      <w:pPr>
        <w:pStyle w:val="ListParagraph"/>
        <w:widowControl w:val="0"/>
        <w:numPr>
          <w:ilvl w:val="0"/>
          <w:numId w:val="5"/>
        </w:numPr>
        <w:tabs>
          <w:tab w:val="left" w:pos="220"/>
          <w:tab w:val="left" w:pos="720"/>
        </w:tabs>
        <w:autoSpaceDE w:val="0"/>
        <w:autoSpaceDN w:val="0"/>
        <w:adjustRightInd w:val="0"/>
        <w:spacing w:after="280"/>
        <w:rPr>
          <w:rFonts w:cs="Times"/>
          <w:color w:val="37381E"/>
          <w:position w:val="-2"/>
        </w:rPr>
      </w:pPr>
      <w:r w:rsidRPr="00A31464">
        <w:rPr>
          <w:rFonts w:cs="Times"/>
          <w:color w:val="37381E"/>
        </w:rPr>
        <w:t>Please give me your initial impressions about the layout and design of this page by choosing one of the following options:</w:t>
      </w:r>
    </w:p>
    <w:p w14:paraId="096DA3F3" w14:textId="6FA9D671" w:rsidR="003E1114" w:rsidRPr="00A31464" w:rsidRDefault="003E1114" w:rsidP="00264038">
      <w:pPr>
        <w:pStyle w:val="ListParagraph"/>
        <w:widowControl w:val="0"/>
        <w:numPr>
          <w:ilvl w:val="1"/>
          <w:numId w:val="5"/>
        </w:numPr>
        <w:tabs>
          <w:tab w:val="left" w:pos="220"/>
          <w:tab w:val="left" w:pos="720"/>
        </w:tabs>
        <w:autoSpaceDE w:val="0"/>
        <w:autoSpaceDN w:val="0"/>
        <w:adjustRightInd w:val="0"/>
        <w:spacing w:after="240"/>
        <w:rPr>
          <w:rFonts w:cs="Times"/>
        </w:rPr>
      </w:pPr>
      <w:r w:rsidRPr="00A31464">
        <w:rPr>
          <w:rFonts w:cs="Times"/>
          <w:color w:val="37381E"/>
          <w:position w:val="-4"/>
        </w:rPr>
        <w:t>°  </w:t>
      </w:r>
      <w:r w:rsidRPr="00A31464">
        <w:rPr>
          <w:rFonts w:cs="Times"/>
          <w:color w:val="37381E"/>
        </w:rPr>
        <w:t xml:space="preserve">There are some areas of the site that I feel might be visually incomplete or unfinished </w:t>
      </w:r>
    </w:p>
    <w:p w14:paraId="4E375188" w14:textId="4374A5D2" w:rsidR="003E1114" w:rsidRPr="00A31464" w:rsidRDefault="003E1114" w:rsidP="00264038">
      <w:pPr>
        <w:pStyle w:val="ListParagraph"/>
        <w:widowControl w:val="0"/>
        <w:numPr>
          <w:ilvl w:val="1"/>
          <w:numId w:val="5"/>
        </w:numPr>
        <w:tabs>
          <w:tab w:val="left" w:pos="220"/>
          <w:tab w:val="left" w:pos="720"/>
        </w:tabs>
        <w:autoSpaceDE w:val="0"/>
        <w:autoSpaceDN w:val="0"/>
        <w:adjustRightInd w:val="0"/>
        <w:spacing w:after="240"/>
        <w:rPr>
          <w:rFonts w:cs="Times"/>
        </w:rPr>
      </w:pPr>
      <w:r w:rsidRPr="00A31464">
        <w:rPr>
          <w:rFonts w:cs="Times"/>
          <w:color w:val="37381E"/>
          <w:position w:val="-4"/>
        </w:rPr>
        <w:t>°  </w:t>
      </w:r>
      <w:r w:rsidRPr="00A31464">
        <w:rPr>
          <w:rFonts w:cs="Times"/>
          <w:color w:val="37381E"/>
        </w:rPr>
        <w:t xml:space="preserve">The site genuinely satisfies the site’s intent and targeted audience </w:t>
      </w:r>
    </w:p>
    <w:p w14:paraId="3B3FA759" w14:textId="1E1ADFF9" w:rsidR="003E1114" w:rsidRPr="00A31464" w:rsidRDefault="003E1114" w:rsidP="00264038">
      <w:pPr>
        <w:pStyle w:val="ListParagraph"/>
        <w:widowControl w:val="0"/>
        <w:numPr>
          <w:ilvl w:val="1"/>
          <w:numId w:val="5"/>
        </w:numPr>
        <w:tabs>
          <w:tab w:val="left" w:pos="220"/>
          <w:tab w:val="left" w:pos="720"/>
        </w:tabs>
        <w:autoSpaceDE w:val="0"/>
        <w:autoSpaceDN w:val="0"/>
        <w:adjustRightInd w:val="0"/>
        <w:spacing w:after="240"/>
        <w:rPr>
          <w:rFonts w:cs="Times"/>
        </w:rPr>
      </w:pPr>
      <w:r w:rsidRPr="009D4870">
        <w:rPr>
          <w:rFonts w:cs="Times"/>
          <w:color w:val="37381E"/>
          <w:position w:val="-4"/>
          <w:highlight w:val="darkGreen"/>
        </w:rPr>
        <w:t>°  </w:t>
      </w:r>
      <w:r w:rsidRPr="009D4870">
        <w:rPr>
          <w:rFonts w:cs="Times"/>
          <w:color w:val="37381E"/>
          <w:highlight w:val="darkGreen"/>
        </w:rPr>
        <w:t>Somewhere between the first and second options</w:t>
      </w:r>
      <w:r w:rsidRPr="00A31464">
        <w:rPr>
          <w:rFonts w:cs="Times"/>
          <w:color w:val="37381E"/>
        </w:rPr>
        <w:t xml:space="preserve"> </w:t>
      </w:r>
      <w:r w:rsidR="00264038" w:rsidRPr="00A31464">
        <w:rPr>
          <w:rFonts w:cs="Times"/>
          <w:color w:val="37381E"/>
        </w:rPr>
        <w:br/>
      </w:r>
      <w:r w:rsidR="00264038" w:rsidRPr="00A31464">
        <w:rPr>
          <w:rFonts w:cs="Times"/>
          <w:color w:val="37381E"/>
        </w:rPr>
        <w:br/>
      </w:r>
    </w:p>
    <w:p w14:paraId="1403CC1D" w14:textId="77CCC3ED" w:rsidR="003E1114" w:rsidRPr="00A31464" w:rsidRDefault="00EF58AA" w:rsidP="00264038">
      <w:pPr>
        <w:pStyle w:val="ListParagraph"/>
        <w:widowControl w:val="0"/>
        <w:numPr>
          <w:ilvl w:val="0"/>
          <w:numId w:val="5"/>
        </w:numPr>
        <w:tabs>
          <w:tab w:val="left" w:pos="220"/>
          <w:tab w:val="left" w:pos="720"/>
        </w:tabs>
        <w:autoSpaceDE w:val="0"/>
        <w:autoSpaceDN w:val="0"/>
        <w:adjustRightInd w:val="0"/>
        <w:spacing w:after="280"/>
        <w:rPr>
          <w:rFonts w:cs="Times"/>
          <w:color w:val="37381E"/>
          <w:position w:val="-2"/>
        </w:rPr>
      </w:pPr>
      <w:r>
        <w:rPr>
          <w:rFonts w:cs="Times"/>
          <w:color w:val="37381E"/>
        </w:rPr>
        <w:t>What do you fee</w:t>
      </w:r>
      <w:r w:rsidR="003E1114" w:rsidRPr="00A31464">
        <w:rPr>
          <w:rFonts w:cs="Times"/>
          <w:color w:val="37381E"/>
        </w:rPr>
        <w:t>l is the purpose of the site?</w:t>
      </w:r>
      <w:r w:rsidR="009D4870">
        <w:rPr>
          <w:rFonts w:cs="Times"/>
          <w:color w:val="37381E"/>
        </w:rPr>
        <w:t xml:space="preserve"> </w:t>
      </w:r>
      <w:r w:rsidR="009D4870" w:rsidRPr="009D4870">
        <w:rPr>
          <w:rFonts w:cs="Times"/>
          <w:color w:val="1F497D" w:themeColor="text2"/>
        </w:rPr>
        <w:t>The purpose I feel for this site is to give information for someone looking to visit, to buy tickets, get directions and to view schedule.</w:t>
      </w:r>
      <w:r w:rsidR="00264038" w:rsidRPr="009D4870">
        <w:rPr>
          <w:rFonts w:cs="Times"/>
          <w:color w:val="1F497D" w:themeColor="text2"/>
        </w:rPr>
        <w:br/>
      </w:r>
      <w:r w:rsidR="00264038" w:rsidRPr="009D4870">
        <w:rPr>
          <w:rFonts w:cs="Times"/>
          <w:color w:val="1F497D" w:themeColor="text2"/>
        </w:rPr>
        <w:br/>
      </w:r>
    </w:p>
    <w:p w14:paraId="70BA32A6" w14:textId="7695C09A" w:rsidR="003E1114" w:rsidRPr="00A31464" w:rsidRDefault="003E1114" w:rsidP="00264038">
      <w:pPr>
        <w:pStyle w:val="ListParagraph"/>
        <w:widowControl w:val="0"/>
        <w:numPr>
          <w:ilvl w:val="0"/>
          <w:numId w:val="5"/>
        </w:numPr>
        <w:tabs>
          <w:tab w:val="left" w:pos="220"/>
          <w:tab w:val="left" w:pos="720"/>
        </w:tabs>
        <w:autoSpaceDE w:val="0"/>
        <w:autoSpaceDN w:val="0"/>
        <w:adjustRightInd w:val="0"/>
        <w:spacing w:after="280"/>
        <w:rPr>
          <w:rFonts w:cs="Times"/>
          <w:color w:val="37381E"/>
          <w:position w:val="-2"/>
        </w:rPr>
      </w:pPr>
      <w:r w:rsidRPr="00A31464">
        <w:rPr>
          <w:rFonts w:cs="Times"/>
          <w:color w:val="37381E"/>
        </w:rPr>
        <w:t>Who, specifically, do you think might visit the site regularity?</w:t>
      </w:r>
      <w:r w:rsidR="009D4870">
        <w:rPr>
          <w:rFonts w:cs="Times"/>
          <w:color w:val="37381E"/>
        </w:rPr>
        <w:t xml:space="preserve"> </w:t>
      </w:r>
      <w:r w:rsidR="009D4870" w:rsidRPr="009D4870">
        <w:rPr>
          <w:rFonts w:cs="Times"/>
          <w:color w:val="1F497D" w:themeColor="text2"/>
        </w:rPr>
        <w:t xml:space="preserve">Someone interested in the theatre. </w:t>
      </w:r>
      <w:r w:rsidR="00264038" w:rsidRPr="009D4870">
        <w:rPr>
          <w:rFonts w:cs="Times"/>
          <w:color w:val="1F497D" w:themeColor="text2"/>
        </w:rPr>
        <w:br/>
      </w:r>
    </w:p>
    <w:p w14:paraId="3235FA66" w14:textId="3C8DA6B9" w:rsidR="005701F4" w:rsidRDefault="00D56102" w:rsidP="00A31464">
      <w:pPr>
        <w:pStyle w:val="ListParagraph"/>
        <w:widowControl w:val="0"/>
        <w:numPr>
          <w:ilvl w:val="0"/>
          <w:numId w:val="5"/>
        </w:numPr>
        <w:tabs>
          <w:tab w:val="left" w:pos="220"/>
          <w:tab w:val="left" w:pos="720"/>
        </w:tabs>
        <w:autoSpaceDE w:val="0"/>
        <w:autoSpaceDN w:val="0"/>
        <w:adjustRightInd w:val="0"/>
        <w:spacing w:after="280"/>
        <w:rPr>
          <w:rFonts w:cs="Times"/>
          <w:color w:val="37381E"/>
          <w:position w:val="-2"/>
        </w:rPr>
      </w:pPr>
      <w:r>
        <w:rPr>
          <w:rFonts w:cs="Times"/>
          <w:color w:val="37381E"/>
          <w:position w:val="-2"/>
        </w:rPr>
        <w:t>What information may be more pertinent to add to the home page, if any?</w:t>
      </w:r>
      <w:r w:rsidR="009D4870">
        <w:rPr>
          <w:rFonts w:cs="Times"/>
          <w:color w:val="37381E"/>
          <w:position w:val="-2"/>
        </w:rPr>
        <w:t xml:space="preserve"> </w:t>
      </w:r>
      <w:r w:rsidR="009D4870" w:rsidRPr="009D4870">
        <w:rPr>
          <w:rFonts w:cs="Times"/>
          <w:color w:val="1F497D" w:themeColor="text2"/>
        </w:rPr>
        <w:t>Maybe, where the theatre is located or maybe a review of the production or snippet of what kind of theatre it is.</w:t>
      </w:r>
      <w:r w:rsidR="009D4870" w:rsidRPr="009D4870">
        <w:rPr>
          <w:rFonts w:cs="Times"/>
          <w:color w:val="1F497D" w:themeColor="text2"/>
        </w:rPr>
        <w:br/>
      </w:r>
      <w:r>
        <w:rPr>
          <w:rFonts w:cs="Times"/>
          <w:color w:val="37381E"/>
          <w:position w:val="-2"/>
        </w:rPr>
        <w:br/>
      </w:r>
      <w:r>
        <w:rPr>
          <w:rFonts w:cs="Times"/>
          <w:color w:val="37381E"/>
          <w:position w:val="-2"/>
        </w:rPr>
        <w:br/>
      </w:r>
    </w:p>
    <w:p w14:paraId="5CFDDD69" w14:textId="2141D1B0" w:rsidR="00D56102" w:rsidRDefault="00FA6392" w:rsidP="00A31464">
      <w:pPr>
        <w:pStyle w:val="ListParagraph"/>
        <w:widowControl w:val="0"/>
        <w:numPr>
          <w:ilvl w:val="0"/>
          <w:numId w:val="5"/>
        </w:numPr>
        <w:tabs>
          <w:tab w:val="left" w:pos="220"/>
          <w:tab w:val="left" w:pos="720"/>
        </w:tabs>
        <w:autoSpaceDE w:val="0"/>
        <w:autoSpaceDN w:val="0"/>
        <w:adjustRightInd w:val="0"/>
        <w:spacing w:after="280"/>
        <w:rPr>
          <w:rFonts w:cs="Times"/>
          <w:color w:val="37381E"/>
          <w:position w:val="-2"/>
        </w:rPr>
      </w:pPr>
      <w:r>
        <w:rPr>
          <w:rFonts w:cs="Times"/>
          <w:color w:val="37381E"/>
          <w:position w:val="-2"/>
        </w:rPr>
        <w:t>Was it easy to navigate throughout the website?</w:t>
      </w:r>
      <w:r w:rsidR="009D4870">
        <w:rPr>
          <w:rFonts w:cs="Times"/>
          <w:color w:val="37381E"/>
          <w:position w:val="-2"/>
        </w:rPr>
        <w:t xml:space="preserve"> </w:t>
      </w:r>
      <w:r w:rsidR="009D4870" w:rsidRPr="009D4870">
        <w:rPr>
          <w:rFonts w:cs="Times"/>
          <w:color w:val="1F497D" w:themeColor="text2"/>
          <w:position w:val="-2"/>
        </w:rPr>
        <w:t>Yes, it was easy. The layout simple and to the point.</w:t>
      </w:r>
      <w:r w:rsidRPr="009D4870">
        <w:rPr>
          <w:rFonts w:cs="Times"/>
          <w:color w:val="1F497D" w:themeColor="text2"/>
          <w:position w:val="-2"/>
        </w:rPr>
        <w:br/>
      </w:r>
      <w:r>
        <w:rPr>
          <w:rFonts w:cs="Times"/>
          <w:color w:val="37381E"/>
          <w:position w:val="-2"/>
        </w:rPr>
        <w:br/>
      </w:r>
    </w:p>
    <w:p w14:paraId="2EBF6180" w14:textId="0C45830D" w:rsidR="00FA6392" w:rsidRDefault="00F05B6E" w:rsidP="00A31464">
      <w:pPr>
        <w:pStyle w:val="ListParagraph"/>
        <w:widowControl w:val="0"/>
        <w:numPr>
          <w:ilvl w:val="0"/>
          <w:numId w:val="5"/>
        </w:numPr>
        <w:tabs>
          <w:tab w:val="left" w:pos="220"/>
          <w:tab w:val="left" w:pos="720"/>
        </w:tabs>
        <w:autoSpaceDE w:val="0"/>
        <w:autoSpaceDN w:val="0"/>
        <w:adjustRightInd w:val="0"/>
        <w:spacing w:after="280"/>
        <w:rPr>
          <w:rFonts w:cs="Times"/>
          <w:color w:val="37381E"/>
          <w:position w:val="-2"/>
        </w:rPr>
      </w:pPr>
      <w:r>
        <w:rPr>
          <w:rFonts w:cs="Times"/>
          <w:color w:val="37381E"/>
          <w:position w:val="-2"/>
        </w:rPr>
        <w:t>Did you have any trouble reading the text on the pages, for any reason, lack of contrast, letter spacing, line height</w:t>
      </w:r>
      <w:r w:rsidR="00617F67">
        <w:rPr>
          <w:rFonts w:cs="Times"/>
          <w:color w:val="37381E"/>
          <w:position w:val="-2"/>
        </w:rPr>
        <w:t>, font size</w:t>
      </w:r>
      <w:r>
        <w:rPr>
          <w:rFonts w:cs="Times"/>
          <w:color w:val="37381E"/>
          <w:position w:val="-2"/>
        </w:rPr>
        <w:t>?</w:t>
      </w:r>
      <w:r w:rsidR="009D4870">
        <w:rPr>
          <w:rFonts w:cs="Times"/>
          <w:color w:val="37381E"/>
          <w:position w:val="-2"/>
        </w:rPr>
        <w:t xml:space="preserve">  </w:t>
      </w:r>
      <w:r w:rsidR="009D4870" w:rsidRPr="009D4870">
        <w:rPr>
          <w:rFonts w:cs="Times"/>
          <w:color w:val="1F497D" w:themeColor="text2"/>
          <w:position w:val="-2"/>
        </w:rPr>
        <w:t xml:space="preserve">The only thing on this site that is a little confusing is the spacing on the home page below the purchase button (donate, auditions, contact) I believe there should be more space between these. The purchase button is so close to the “donate” that  it looks like they might go together. </w:t>
      </w:r>
      <w:r w:rsidRPr="009D4870">
        <w:rPr>
          <w:rFonts w:cs="Times"/>
          <w:color w:val="1F497D" w:themeColor="text2"/>
          <w:position w:val="-2"/>
        </w:rPr>
        <w:br/>
      </w:r>
      <w:r>
        <w:rPr>
          <w:rFonts w:cs="Times"/>
          <w:color w:val="37381E"/>
          <w:position w:val="-2"/>
        </w:rPr>
        <w:br/>
      </w:r>
    </w:p>
    <w:p w14:paraId="7B0994C3" w14:textId="61C13C4C" w:rsidR="004105D4" w:rsidRDefault="00C41B27" w:rsidP="00A31464">
      <w:pPr>
        <w:pStyle w:val="ListParagraph"/>
        <w:widowControl w:val="0"/>
        <w:numPr>
          <w:ilvl w:val="0"/>
          <w:numId w:val="5"/>
        </w:numPr>
        <w:tabs>
          <w:tab w:val="left" w:pos="220"/>
          <w:tab w:val="left" w:pos="720"/>
        </w:tabs>
        <w:autoSpaceDE w:val="0"/>
        <w:autoSpaceDN w:val="0"/>
        <w:adjustRightInd w:val="0"/>
        <w:spacing w:after="280"/>
        <w:rPr>
          <w:rFonts w:cs="Times"/>
          <w:color w:val="37381E"/>
          <w:position w:val="-2"/>
        </w:rPr>
      </w:pPr>
      <w:r>
        <w:rPr>
          <w:rFonts w:cs="Times"/>
          <w:color w:val="37381E"/>
          <w:position w:val="-2"/>
        </w:rPr>
        <w:t>Did the branding (Logo) fit well with the overall design and general purpose of the website?</w:t>
      </w:r>
      <w:r w:rsidR="009D4870">
        <w:rPr>
          <w:rFonts w:cs="Times"/>
          <w:color w:val="37381E"/>
          <w:position w:val="-2"/>
        </w:rPr>
        <w:t xml:space="preserve"> </w:t>
      </w:r>
      <w:r w:rsidR="009D4870" w:rsidRPr="00B8551F">
        <w:rPr>
          <w:rFonts w:cs="Times"/>
          <w:color w:val="1F497D" w:themeColor="text2"/>
          <w:position w:val="-2"/>
        </w:rPr>
        <w:t>Yes, I definitely like the logo. I like the font used and the detail on the letters.</w:t>
      </w:r>
      <w:r w:rsidR="004105D4">
        <w:rPr>
          <w:rFonts w:cs="Times"/>
          <w:color w:val="37381E"/>
          <w:position w:val="-2"/>
        </w:rPr>
        <w:br/>
      </w:r>
      <w:r w:rsidR="004105D4">
        <w:rPr>
          <w:rFonts w:cs="Times"/>
          <w:color w:val="37381E"/>
          <w:position w:val="-2"/>
        </w:rPr>
        <w:br/>
      </w:r>
    </w:p>
    <w:p w14:paraId="72AC4F48" w14:textId="4070D496" w:rsidR="00F05B6E" w:rsidRDefault="004105D4" w:rsidP="00A31464">
      <w:pPr>
        <w:pStyle w:val="ListParagraph"/>
        <w:widowControl w:val="0"/>
        <w:numPr>
          <w:ilvl w:val="0"/>
          <w:numId w:val="5"/>
        </w:numPr>
        <w:tabs>
          <w:tab w:val="left" w:pos="220"/>
          <w:tab w:val="left" w:pos="720"/>
        </w:tabs>
        <w:autoSpaceDE w:val="0"/>
        <w:autoSpaceDN w:val="0"/>
        <w:adjustRightInd w:val="0"/>
        <w:spacing w:after="280"/>
        <w:rPr>
          <w:rFonts w:cs="Times"/>
          <w:color w:val="37381E"/>
          <w:position w:val="-2"/>
        </w:rPr>
      </w:pPr>
      <w:r>
        <w:rPr>
          <w:rFonts w:cs="Times"/>
          <w:color w:val="37381E"/>
          <w:position w:val="-2"/>
        </w:rPr>
        <w:t>How distinguishable were the 5 sections on the homepage?</w:t>
      </w:r>
      <w:r w:rsidR="009D4870">
        <w:rPr>
          <w:rFonts w:cs="Times"/>
          <w:color w:val="37381E"/>
          <w:position w:val="-2"/>
        </w:rPr>
        <w:t xml:space="preserve"> </w:t>
      </w:r>
      <w:r w:rsidR="009D4870" w:rsidRPr="00B8551F">
        <w:rPr>
          <w:rFonts w:cs="Times"/>
          <w:color w:val="1F497D" w:themeColor="text2"/>
          <w:position w:val="-2"/>
        </w:rPr>
        <w:t>Like I stated in comments number seven, I felt like they need more space. Some “white space” is a good thing for differentiating between content groupings.</w:t>
      </w:r>
      <w:r w:rsidR="00C41B27" w:rsidRPr="00B8551F">
        <w:rPr>
          <w:rFonts w:cs="Times"/>
          <w:color w:val="1F497D" w:themeColor="text2"/>
          <w:position w:val="-2"/>
        </w:rPr>
        <w:br/>
      </w:r>
      <w:r w:rsidR="00C41B27" w:rsidRPr="00B8551F">
        <w:rPr>
          <w:rFonts w:cs="Times"/>
          <w:color w:val="1F497D" w:themeColor="text2"/>
          <w:position w:val="-2"/>
        </w:rPr>
        <w:br/>
      </w:r>
    </w:p>
    <w:p w14:paraId="101AAC18" w14:textId="439863CC" w:rsidR="00C41B27" w:rsidRDefault="00EB7596" w:rsidP="00A31464">
      <w:pPr>
        <w:pStyle w:val="ListParagraph"/>
        <w:widowControl w:val="0"/>
        <w:numPr>
          <w:ilvl w:val="0"/>
          <w:numId w:val="5"/>
        </w:numPr>
        <w:tabs>
          <w:tab w:val="left" w:pos="220"/>
          <w:tab w:val="left" w:pos="720"/>
        </w:tabs>
        <w:autoSpaceDE w:val="0"/>
        <w:autoSpaceDN w:val="0"/>
        <w:adjustRightInd w:val="0"/>
        <w:spacing w:after="280"/>
        <w:rPr>
          <w:rFonts w:cs="Times"/>
          <w:color w:val="37381E"/>
          <w:position w:val="-2"/>
        </w:rPr>
      </w:pPr>
      <w:r>
        <w:rPr>
          <w:rFonts w:cs="Times"/>
          <w:color w:val="37381E"/>
          <w:position w:val="-2"/>
        </w:rPr>
        <w:t xml:space="preserve"> </w:t>
      </w:r>
      <w:r w:rsidR="001A631B">
        <w:rPr>
          <w:rFonts w:cs="Times"/>
          <w:color w:val="37381E"/>
          <w:position w:val="-2"/>
        </w:rPr>
        <w:t>Do you feel</w:t>
      </w:r>
      <w:r w:rsidR="00617F67">
        <w:rPr>
          <w:rFonts w:cs="Times"/>
          <w:color w:val="37381E"/>
          <w:position w:val="-2"/>
        </w:rPr>
        <w:t xml:space="preserve"> the links and buttons </w:t>
      </w:r>
      <w:r w:rsidR="001A631B">
        <w:rPr>
          <w:rFonts w:cs="Times"/>
          <w:color w:val="37381E"/>
          <w:position w:val="-2"/>
        </w:rPr>
        <w:t>were labeled appropriately and were they</w:t>
      </w:r>
      <w:r w:rsidR="00617F67">
        <w:rPr>
          <w:rFonts w:cs="Times"/>
          <w:color w:val="37381E"/>
          <w:position w:val="-2"/>
        </w:rPr>
        <w:t xml:space="preserve"> responsive</w:t>
      </w:r>
      <w:r w:rsidR="001A631B">
        <w:rPr>
          <w:rFonts w:cs="Times"/>
          <w:color w:val="37381E"/>
          <w:position w:val="-2"/>
        </w:rPr>
        <w:t xml:space="preserve"> to your actions?</w:t>
      </w:r>
      <w:r w:rsidR="009D4870">
        <w:rPr>
          <w:rFonts w:cs="Times"/>
          <w:color w:val="37381E"/>
          <w:position w:val="-2"/>
        </w:rPr>
        <w:t xml:space="preserve"> </w:t>
      </w:r>
      <w:r w:rsidR="009D4870" w:rsidRPr="00B8551F">
        <w:rPr>
          <w:rFonts w:cs="Times"/>
          <w:color w:val="1F497D" w:themeColor="text2"/>
          <w:position w:val="-2"/>
        </w:rPr>
        <w:t>Yes, the names explain themselves and are understand.</w:t>
      </w:r>
      <w:r w:rsidR="00DC5C9E" w:rsidRPr="00B8551F">
        <w:rPr>
          <w:rFonts w:cs="Times"/>
          <w:color w:val="1F497D" w:themeColor="text2"/>
          <w:position w:val="-2"/>
        </w:rPr>
        <w:br/>
      </w:r>
      <w:r w:rsidR="00DC5C9E">
        <w:rPr>
          <w:rFonts w:cs="Times"/>
          <w:color w:val="37381E"/>
          <w:position w:val="-2"/>
        </w:rPr>
        <w:br/>
      </w:r>
    </w:p>
    <w:p w14:paraId="0EC5D2E8" w14:textId="4DAF1ADE" w:rsidR="00DC5C9E" w:rsidRDefault="00DC5C9E" w:rsidP="00DC5C9E">
      <w:pPr>
        <w:pStyle w:val="Heading1"/>
      </w:pPr>
      <w:r>
        <w:t>Comments</w:t>
      </w:r>
    </w:p>
    <w:p w14:paraId="483952C4" w14:textId="0B7460F4" w:rsidR="009D4870" w:rsidRPr="00B8551F" w:rsidRDefault="009D4870" w:rsidP="009D4870">
      <w:pPr>
        <w:rPr>
          <w:color w:val="1F497D" w:themeColor="text2"/>
        </w:rPr>
      </w:pPr>
      <w:bookmarkStart w:id="0" w:name="_GoBack"/>
      <w:r w:rsidRPr="00B8551F">
        <w:rPr>
          <w:color w:val="1F497D" w:themeColor="text2"/>
        </w:rPr>
        <w:t xml:space="preserve">Overall, I think you did a great job! </w:t>
      </w:r>
    </w:p>
    <w:bookmarkEnd w:id="0"/>
    <w:sectPr w:rsidR="009D4870" w:rsidRPr="00B8551F" w:rsidSect="0090211A">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35734A" w14:textId="77777777" w:rsidR="009D4870" w:rsidRDefault="009D4870" w:rsidP="00971906">
      <w:r>
        <w:separator/>
      </w:r>
    </w:p>
  </w:endnote>
  <w:endnote w:type="continuationSeparator" w:id="0">
    <w:p w14:paraId="7BC42F29" w14:textId="77777777" w:rsidR="009D4870" w:rsidRDefault="009D4870" w:rsidP="00971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C87FDA" w14:textId="77777777" w:rsidR="009D4870" w:rsidRDefault="009D4870" w:rsidP="00971906">
      <w:r>
        <w:separator/>
      </w:r>
    </w:p>
  </w:footnote>
  <w:footnote w:type="continuationSeparator" w:id="0">
    <w:p w14:paraId="3A59E678" w14:textId="77777777" w:rsidR="009D4870" w:rsidRDefault="009D4870" w:rsidP="009719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098B2" w14:textId="1C1C92B9" w:rsidR="009D4870" w:rsidRDefault="009D4870" w:rsidP="00A64384">
    <w:pPr>
      <w:pStyle w:val="Header"/>
      <w:jc w:val="right"/>
    </w:pPr>
    <w:r>
      <w:t>Theatre Downtown – 2012 Web Usability Test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58255066"/>
    <w:multiLevelType w:val="hybridMultilevel"/>
    <w:tmpl w:val="223493E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4457188"/>
    <w:multiLevelType w:val="hybridMultilevel"/>
    <w:tmpl w:val="97867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6A2"/>
    <w:rsid w:val="000A2DE3"/>
    <w:rsid w:val="000F4D28"/>
    <w:rsid w:val="001A631B"/>
    <w:rsid w:val="00264038"/>
    <w:rsid w:val="002A1C12"/>
    <w:rsid w:val="00395DE7"/>
    <w:rsid w:val="003E1114"/>
    <w:rsid w:val="003F529E"/>
    <w:rsid w:val="004105D4"/>
    <w:rsid w:val="004165EB"/>
    <w:rsid w:val="005701F4"/>
    <w:rsid w:val="00617F67"/>
    <w:rsid w:val="007B75D8"/>
    <w:rsid w:val="0090211A"/>
    <w:rsid w:val="0092550C"/>
    <w:rsid w:val="00971906"/>
    <w:rsid w:val="009D4870"/>
    <w:rsid w:val="00A31464"/>
    <w:rsid w:val="00A35B77"/>
    <w:rsid w:val="00A64384"/>
    <w:rsid w:val="00A90415"/>
    <w:rsid w:val="00B8551F"/>
    <w:rsid w:val="00C03429"/>
    <w:rsid w:val="00C41B27"/>
    <w:rsid w:val="00C61EB9"/>
    <w:rsid w:val="00CA5002"/>
    <w:rsid w:val="00CE26A2"/>
    <w:rsid w:val="00D5315B"/>
    <w:rsid w:val="00D56102"/>
    <w:rsid w:val="00DC5C9E"/>
    <w:rsid w:val="00E7023D"/>
    <w:rsid w:val="00EB7596"/>
    <w:rsid w:val="00EF58AA"/>
    <w:rsid w:val="00F05B6E"/>
    <w:rsid w:val="00F3558F"/>
    <w:rsid w:val="00FA63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DFD8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2D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qFormat/>
    <w:rsid w:val="000A2DE3"/>
    <w:pPr>
      <w:keepNext/>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114"/>
    <w:pPr>
      <w:ind w:left="720"/>
      <w:contextualSpacing/>
    </w:pPr>
  </w:style>
  <w:style w:type="paragraph" w:styleId="Header">
    <w:name w:val="header"/>
    <w:basedOn w:val="Normal"/>
    <w:link w:val="HeaderChar"/>
    <w:uiPriority w:val="99"/>
    <w:unhideWhenUsed/>
    <w:rsid w:val="00971906"/>
    <w:pPr>
      <w:tabs>
        <w:tab w:val="center" w:pos="4320"/>
        <w:tab w:val="right" w:pos="8640"/>
      </w:tabs>
    </w:pPr>
  </w:style>
  <w:style w:type="character" w:customStyle="1" w:styleId="HeaderChar">
    <w:name w:val="Header Char"/>
    <w:basedOn w:val="DefaultParagraphFont"/>
    <w:link w:val="Header"/>
    <w:uiPriority w:val="99"/>
    <w:rsid w:val="00971906"/>
  </w:style>
  <w:style w:type="paragraph" w:styleId="Footer">
    <w:name w:val="footer"/>
    <w:basedOn w:val="Normal"/>
    <w:link w:val="FooterChar"/>
    <w:uiPriority w:val="99"/>
    <w:unhideWhenUsed/>
    <w:rsid w:val="00971906"/>
    <w:pPr>
      <w:tabs>
        <w:tab w:val="center" w:pos="4320"/>
        <w:tab w:val="right" w:pos="8640"/>
      </w:tabs>
    </w:pPr>
  </w:style>
  <w:style w:type="character" w:customStyle="1" w:styleId="FooterChar">
    <w:name w:val="Footer Char"/>
    <w:basedOn w:val="DefaultParagraphFont"/>
    <w:link w:val="Footer"/>
    <w:uiPriority w:val="99"/>
    <w:rsid w:val="00971906"/>
  </w:style>
  <w:style w:type="character" w:customStyle="1" w:styleId="Heading1Char">
    <w:name w:val="Heading 1 Char"/>
    <w:basedOn w:val="DefaultParagraphFont"/>
    <w:link w:val="Heading1"/>
    <w:uiPriority w:val="9"/>
    <w:rsid w:val="000A2DE3"/>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rsid w:val="000A2DE3"/>
    <w:rPr>
      <w:rFonts w:ascii="Arial" w:eastAsia="Times New Roman" w:hAnsi="Arial" w:cs="Arial"/>
      <w:b/>
      <w:bCs/>
      <w:sz w:val="26"/>
      <w:szCs w:val="26"/>
    </w:rPr>
  </w:style>
  <w:style w:type="paragraph" w:styleId="BodyText">
    <w:name w:val="Body Text"/>
    <w:basedOn w:val="Normal"/>
    <w:link w:val="BodyTextChar"/>
    <w:rsid w:val="000A2DE3"/>
    <w:pPr>
      <w:widowControl w:val="0"/>
      <w:autoSpaceDE w:val="0"/>
      <w:autoSpaceDN w:val="0"/>
      <w:adjustRightInd w:val="0"/>
    </w:pPr>
    <w:rPr>
      <w:rFonts w:ascii="Arial" w:eastAsia="Times New Roman" w:hAnsi="Arial" w:cs="Arial"/>
      <w:sz w:val="20"/>
    </w:rPr>
  </w:style>
  <w:style w:type="character" w:customStyle="1" w:styleId="BodyTextChar">
    <w:name w:val="Body Text Char"/>
    <w:basedOn w:val="DefaultParagraphFont"/>
    <w:link w:val="BodyText"/>
    <w:rsid w:val="000A2DE3"/>
    <w:rPr>
      <w:rFonts w:ascii="Arial" w:eastAsia="Times New Roman" w:hAnsi="Arial" w:cs="Arial"/>
      <w:sz w:val="20"/>
    </w:rPr>
  </w:style>
  <w:style w:type="character" w:styleId="Hyperlink">
    <w:name w:val="Hyperlink"/>
    <w:basedOn w:val="DefaultParagraphFont"/>
    <w:uiPriority w:val="99"/>
    <w:unhideWhenUsed/>
    <w:rsid w:val="00A90415"/>
    <w:rPr>
      <w:color w:val="0000FF" w:themeColor="hyperlink"/>
      <w:u w:val="single"/>
    </w:rPr>
  </w:style>
  <w:style w:type="paragraph" w:styleId="Title">
    <w:name w:val="Title"/>
    <w:basedOn w:val="Normal"/>
    <w:next w:val="Normal"/>
    <w:link w:val="TitleChar"/>
    <w:uiPriority w:val="10"/>
    <w:qFormat/>
    <w:rsid w:val="00D531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315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2D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qFormat/>
    <w:rsid w:val="000A2DE3"/>
    <w:pPr>
      <w:keepNext/>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114"/>
    <w:pPr>
      <w:ind w:left="720"/>
      <w:contextualSpacing/>
    </w:pPr>
  </w:style>
  <w:style w:type="paragraph" w:styleId="Header">
    <w:name w:val="header"/>
    <w:basedOn w:val="Normal"/>
    <w:link w:val="HeaderChar"/>
    <w:uiPriority w:val="99"/>
    <w:unhideWhenUsed/>
    <w:rsid w:val="00971906"/>
    <w:pPr>
      <w:tabs>
        <w:tab w:val="center" w:pos="4320"/>
        <w:tab w:val="right" w:pos="8640"/>
      </w:tabs>
    </w:pPr>
  </w:style>
  <w:style w:type="character" w:customStyle="1" w:styleId="HeaderChar">
    <w:name w:val="Header Char"/>
    <w:basedOn w:val="DefaultParagraphFont"/>
    <w:link w:val="Header"/>
    <w:uiPriority w:val="99"/>
    <w:rsid w:val="00971906"/>
  </w:style>
  <w:style w:type="paragraph" w:styleId="Footer">
    <w:name w:val="footer"/>
    <w:basedOn w:val="Normal"/>
    <w:link w:val="FooterChar"/>
    <w:uiPriority w:val="99"/>
    <w:unhideWhenUsed/>
    <w:rsid w:val="00971906"/>
    <w:pPr>
      <w:tabs>
        <w:tab w:val="center" w:pos="4320"/>
        <w:tab w:val="right" w:pos="8640"/>
      </w:tabs>
    </w:pPr>
  </w:style>
  <w:style w:type="character" w:customStyle="1" w:styleId="FooterChar">
    <w:name w:val="Footer Char"/>
    <w:basedOn w:val="DefaultParagraphFont"/>
    <w:link w:val="Footer"/>
    <w:uiPriority w:val="99"/>
    <w:rsid w:val="00971906"/>
  </w:style>
  <w:style w:type="character" w:customStyle="1" w:styleId="Heading1Char">
    <w:name w:val="Heading 1 Char"/>
    <w:basedOn w:val="DefaultParagraphFont"/>
    <w:link w:val="Heading1"/>
    <w:uiPriority w:val="9"/>
    <w:rsid w:val="000A2DE3"/>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rsid w:val="000A2DE3"/>
    <w:rPr>
      <w:rFonts w:ascii="Arial" w:eastAsia="Times New Roman" w:hAnsi="Arial" w:cs="Arial"/>
      <w:b/>
      <w:bCs/>
      <w:sz w:val="26"/>
      <w:szCs w:val="26"/>
    </w:rPr>
  </w:style>
  <w:style w:type="paragraph" w:styleId="BodyText">
    <w:name w:val="Body Text"/>
    <w:basedOn w:val="Normal"/>
    <w:link w:val="BodyTextChar"/>
    <w:rsid w:val="000A2DE3"/>
    <w:pPr>
      <w:widowControl w:val="0"/>
      <w:autoSpaceDE w:val="0"/>
      <w:autoSpaceDN w:val="0"/>
      <w:adjustRightInd w:val="0"/>
    </w:pPr>
    <w:rPr>
      <w:rFonts w:ascii="Arial" w:eastAsia="Times New Roman" w:hAnsi="Arial" w:cs="Arial"/>
      <w:sz w:val="20"/>
    </w:rPr>
  </w:style>
  <w:style w:type="character" w:customStyle="1" w:styleId="BodyTextChar">
    <w:name w:val="Body Text Char"/>
    <w:basedOn w:val="DefaultParagraphFont"/>
    <w:link w:val="BodyText"/>
    <w:rsid w:val="000A2DE3"/>
    <w:rPr>
      <w:rFonts w:ascii="Arial" w:eastAsia="Times New Roman" w:hAnsi="Arial" w:cs="Arial"/>
      <w:sz w:val="20"/>
    </w:rPr>
  </w:style>
  <w:style w:type="character" w:styleId="Hyperlink">
    <w:name w:val="Hyperlink"/>
    <w:basedOn w:val="DefaultParagraphFont"/>
    <w:uiPriority w:val="99"/>
    <w:unhideWhenUsed/>
    <w:rsid w:val="00A90415"/>
    <w:rPr>
      <w:color w:val="0000FF" w:themeColor="hyperlink"/>
      <w:u w:val="single"/>
    </w:rPr>
  </w:style>
  <w:style w:type="paragraph" w:styleId="Title">
    <w:name w:val="Title"/>
    <w:basedOn w:val="Normal"/>
    <w:next w:val="Normal"/>
    <w:link w:val="TitleChar"/>
    <w:uiPriority w:val="10"/>
    <w:qFormat/>
    <w:rsid w:val="00D531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315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athanieldavid.github.com/wsp/"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462</Words>
  <Characters>2636</Characters>
  <Application>Microsoft Macintosh Word</Application>
  <DocSecurity>0</DocSecurity>
  <Lines>21</Lines>
  <Paragraphs>6</Paragraphs>
  <ScaleCrop>false</ScaleCrop>
  <Company>Full Sail University</Company>
  <LinksUpToDate>false</LinksUpToDate>
  <CharactersWithSpaces>3092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Rivera</dc:creator>
  <cp:keywords/>
  <dc:description/>
  <cp:lastModifiedBy>Lisa Townsend</cp:lastModifiedBy>
  <cp:revision>26</cp:revision>
  <dcterms:created xsi:type="dcterms:W3CDTF">2012-09-12T08:01:00Z</dcterms:created>
  <dcterms:modified xsi:type="dcterms:W3CDTF">2012-09-17T04:27:00Z</dcterms:modified>
</cp:coreProperties>
</file>